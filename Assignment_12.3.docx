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C3" w:rsidRDefault="00A43248">
      <w:pPr>
        <w:spacing w:line="620" w:lineRule="exact"/>
        <w:ind w:left="266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12.3</w:t>
      </w:r>
    </w:p>
    <w:p w:rsidR="00A633C3" w:rsidRDefault="00A633C3">
      <w:pPr>
        <w:spacing w:before="2" w:line="100" w:lineRule="exact"/>
        <w:rPr>
          <w:sz w:val="10"/>
          <w:szCs w:val="10"/>
        </w:rPr>
      </w:pPr>
    </w:p>
    <w:p w:rsidR="00A633C3" w:rsidRDefault="00A633C3">
      <w:pPr>
        <w:spacing w:line="200" w:lineRule="exact"/>
      </w:pPr>
    </w:p>
    <w:p w:rsidR="00A633C3" w:rsidRDefault="00A633C3">
      <w:pPr>
        <w:spacing w:before="11" w:line="240" w:lineRule="exact"/>
        <w:rPr>
          <w:sz w:val="24"/>
          <w:szCs w:val="24"/>
        </w:rPr>
      </w:pPr>
    </w:p>
    <w:p w:rsidR="00A633C3" w:rsidRDefault="00A43248">
      <w:pPr>
        <w:spacing w:line="276" w:lineRule="auto"/>
        <w:ind w:left="100" w:right="100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reate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proofErr w:type="spellStart"/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les</w:t>
      </w:r>
      <w:proofErr w:type="spellEnd"/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where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le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an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tri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g.</w:t>
      </w:r>
    </w:p>
    <w:p w:rsidR="00A633C3" w:rsidRDefault="00A633C3">
      <w:pPr>
        <w:spacing w:before="7" w:line="180" w:lineRule="exact"/>
        <w:rPr>
          <w:sz w:val="19"/>
          <w:szCs w:val="19"/>
        </w:rPr>
      </w:pPr>
    </w:p>
    <w:p w:rsidR="00A633C3" w:rsidRDefault="00A4324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spacing w:val="-1"/>
          <w:sz w:val="28"/>
          <w:szCs w:val="28"/>
        </w:rPr>
        <w:t>((</w:t>
      </w:r>
      <w:r>
        <w:rPr>
          <w:rFonts w:ascii="Calibri" w:eastAsia="Calibri" w:hAnsi="Calibri" w:cs="Calibri"/>
          <w:sz w:val="28"/>
          <w:szCs w:val="28"/>
        </w:rPr>
        <w:t>1, ‘al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’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2, ‘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’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 (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‘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a’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4,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‘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’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 (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‘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a’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</w:p>
    <w:p w:rsidR="00A633C3" w:rsidRDefault="00A43248">
      <w:pPr>
        <w:spacing w:before="54"/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t,</w:t>
      </w:r>
    </w:p>
    <w:p w:rsidR="00A633C3" w:rsidRDefault="00A633C3">
      <w:pPr>
        <w:spacing w:before="12" w:line="240" w:lineRule="exact"/>
        <w:rPr>
          <w:sz w:val="24"/>
          <w:szCs w:val="24"/>
        </w:rPr>
      </w:pPr>
    </w:p>
    <w:p w:rsidR="00A633C3" w:rsidRDefault="00A43248">
      <w:pPr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rint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n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2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cor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gth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4</w:t>
      </w:r>
    </w:p>
    <w:p w:rsidR="00A633C3" w:rsidRDefault="00A633C3">
      <w:pPr>
        <w:spacing w:before="9" w:line="240" w:lineRule="exact"/>
        <w:rPr>
          <w:sz w:val="24"/>
          <w:szCs w:val="24"/>
        </w:rPr>
      </w:pPr>
    </w:p>
    <w:p w:rsidR="00A633C3" w:rsidRDefault="00A43248">
      <w:pPr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average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all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umb</w:t>
      </w:r>
      <w:r>
        <w:rPr>
          <w:rFonts w:ascii="Calibri" w:eastAsia="Calibri" w:hAnsi="Calibri" w:cs="Calibri"/>
          <w:sz w:val="28"/>
          <w:szCs w:val="28"/>
        </w:rPr>
        <w:t>ers,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where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respo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string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ontai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</w:t>
      </w:r>
    </w:p>
    <w:p w:rsidR="00A633C3" w:rsidRDefault="00A43248">
      <w:pPr>
        <w:spacing w:before="54"/>
        <w:ind w:left="10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et</w:t>
      </w:r>
      <w:proofErr w:type="gramEnd"/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‘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’ or al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‘</w:t>
      </w:r>
      <w:r>
        <w:rPr>
          <w:rFonts w:ascii="Calibri" w:eastAsia="Calibri" w:hAnsi="Calibri" w:cs="Calibri"/>
          <w:spacing w:val="-1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’</w:t>
      </w:r>
    </w:p>
    <w:p w:rsidR="00A633C3" w:rsidRDefault="00A633C3">
      <w:pPr>
        <w:spacing w:before="11" w:line="240" w:lineRule="exact"/>
        <w:rPr>
          <w:sz w:val="24"/>
          <w:szCs w:val="24"/>
        </w:rPr>
      </w:pPr>
    </w:p>
    <w:p w:rsidR="00A633C3" w:rsidRDefault="00A43248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A633C3" w:rsidRDefault="00A633C3">
      <w:pPr>
        <w:spacing w:before="11" w:line="240" w:lineRule="exact"/>
        <w:rPr>
          <w:sz w:val="24"/>
          <w:szCs w:val="24"/>
        </w:rPr>
      </w:pPr>
    </w:p>
    <w:p w:rsidR="00A633C3" w:rsidRDefault="00A43248">
      <w:pPr>
        <w:ind w:left="418" w:right="1619"/>
        <w:jc w:val="center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nt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n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mb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b/>
          <w:sz w:val="28"/>
          <w:szCs w:val="28"/>
        </w:rPr>
        <w:t>he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po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 is 4</w:t>
      </w:r>
    </w:p>
    <w:p w:rsidR="00A633C3" w:rsidRDefault="00A633C3">
      <w:pPr>
        <w:spacing w:before="10" w:line="240" w:lineRule="exact"/>
        <w:rPr>
          <w:sz w:val="24"/>
          <w:szCs w:val="24"/>
        </w:rPr>
      </w:pPr>
    </w:p>
    <w:p w:rsidR="00A633C3" w:rsidRDefault="00A633C3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1.75pt">
            <v:imagedata r:id="rId5" o:title=""/>
          </v:shape>
        </w:pict>
      </w:r>
    </w:p>
    <w:p w:rsidR="00A633C3" w:rsidRDefault="00A633C3">
      <w:pPr>
        <w:spacing w:before="18" w:line="220" w:lineRule="exact"/>
        <w:rPr>
          <w:sz w:val="22"/>
          <w:szCs w:val="22"/>
        </w:rPr>
      </w:pPr>
    </w:p>
    <w:p w:rsidR="00A633C3" w:rsidRDefault="00A43248">
      <w:pPr>
        <w:ind w:left="100"/>
        <w:sectPr w:rsidR="00A633C3">
          <w:pgSz w:w="12240" w:h="15840"/>
          <w:pgMar w:top="1440" w:right="980" w:bottom="280" w:left="1700" w:header="720" w:footer="720" w:gutter="0"/>
          <w:cols w:space="720"/>
        </w:sectPr>
      </w:pPr>
      <w:r>
        <w:pict>
          <v:shape id="_x0000_i1026" type="#_x0000_t75" style="width:435.75pt;height:121.5pt">
            <v:imagedata r:id="rId6" o:title=""/>
          </v:shape>
        </w:pict>
      </w:r>
    </w:p>
    <w:p w:rsidR="00A633C3" w:rsidRDefault="00A43248">
      <w:pPr>
        <w:spacing w:before="39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pacing w:val="2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fi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av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age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ll nu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bers,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wh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e corres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ng</w:t>
      </w:r>
    </w:p>
    <w:p w:rsidR="00A633C3" w:rsidRDefault="00A43248">
      <w:pPr>
        <w:spacing w:before="54"/>
        <w:ind w:left="8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conta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ns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 xml:space="preserve"> 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t ‘m’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or 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et ‘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z</w:t>
      </w:r>
      <w:r>
        <w:rPr>
          <w:rFonts w:ascii="Calibri" w:eastAsia="Calibri" w:hAnsi="Calibri" w:cs="Calibri"/>
          <w:b/>
          <w:sz w:val="28"/>
          <w:szCs w:val="28"/>
        </w:rPr>
        <w:t>’</w:t>
      </w:r>
    </w:p>
    <w:p w:rsidR="00A633C3" w:rsidRDefault="00A633C3">
      <w:pPr>
        <w:spacing w:before="9" w:line="240" w:lineRule="exact"/>
        <w:rPr>
          <w:sz w:val="24"/>
          <w:szCs w:val="24"/>
        </w:rPr>
      </w:pPr>
    </w:p>
    <w:p w:rsidR="00A633C3" w:rsidRDefault="00A43248">
      <w:pPr>
        <w:ind w:left="100"/>
      </w:pPr>
      <w:r>
        <w:pict>
          <v:shape id="_x0000_i1027" type="#_x0000_t75" style="width:468pt;height:120pt">
            <v:imagedata r:id="rId7" o:title=""/>
          </v:shape>
        </w:pict>
      </w:r>
    </w:p>
    <w:p w:rsidR="00A633C3" w:rsidRDefault="00A633C3">
      <w:pPr>
        <w:spacing w:line="200" w:lineRule="exact"/>
      </w:pPr>
    </w:p>
    <w:p w:rsidR="00A633C3" w:rsidRDefault="00A633C3">
      <w:pPr>
        <w:spacing w:line="200" w:lineRule="exact"/>
      </w:pPr>
    </w:p>
    <w:p w:rsidR="00A633C3" w:rsidRDefault="00A633C3">
      <w:pPr>
        <w:spacing w:line="200" w:lineRule="exact"/>
      </w:pPr>
    </w:p>
    <w:p w:rsidR="00A633C3" w:rsidRDefault="00A633C3">
      <w:pPr>
        <w:spacing w:before="16" w:line="220" w:lineRule="exact"/>
        <w:rPr>
          <w:sz w:val="22"/>
          <w:szCs w:val="22"/>
        </w:rPr>
      </w:pPr>
    </w:p>
    <w:p w:rsidR="00A633C3" w:rsidRDefault="00A633C3">
      <w:pPr>
        <w:spacing w:line="416" w:lineRule="auto"/>
        <w:ind w:left="7385" w:right="457" w:hanging="22"/>
        <w:jc w:val="right"/>
        <w:rPr>
          <w:rFonts w:ascii="Calibri" w:eastAsia="Calibri" w:hAnsi="Calibri" w:cs="Calibri"/>
          <w:sz w:val="28"/>
          <w:szCs w:val="28"/>
        </w:rPr>
      </w:pPr>
    </w:p>
    <w:sectPr w:rsidR="00A633C3" w:rsidSect="00A633C3">
      <w:pgSz w:w="12240" w:h="15840"/>
      <w:pgMar w:top="1400" w:right="980" w:bottom="280" w:left="17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6C7D"/>
    <w:multiLevelType w:val="multilevel"/>
    <w:tmpl w:val="F08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3C3"/>
    <w:rsid w:val="00A43248"/>
    <w:rsid w:val="00A6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2017-12-27T08:13:00Z</dcterms:created>
  <dcterms:modified xsi:type="dcterms:W3CDTF">2017-12-27T08:14:00Z</dcterms:modified>
</cp:coreProperties>
</file>